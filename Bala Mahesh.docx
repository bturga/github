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0E996" w14:textId="77777777" w:rsidR="002C0BE3" w:rsidRDefault="0073131A">
      <w:pPr>
        <w:spacing w:before="43"/>
        <w:ind w:left="100"/>
        <w:rPr>
          <w:rFonts w:ascii="Arial" w:eastAsia="Arial" w:hAnsi="Arial" w:cs="Arial"/>
          <w:sz w:val="42"/>
          <w:szCs w:val="42"/>
        </w:rPr>
      </w:pPr>
      <w:proofErr w:type="spellStart"/>
      <w:r>
        <w:rPr>
          <w:rFonts w:ascii="Arial" w:eastAsia="Arial" w:hAnsi="Arial" w:cs="Arial"/>
          <w:b/>
          <w:sz w:val="42"/>
          <w:szCs w:val="42"/>
        </w:rPr>
        <w:t>Bala</w:t>
      </w:r>
      <w:proofErr w:type="spellEnd"/>
      <w:r>
        <w:rPr>
          <w:rFonts w:ascii="Arial" w:eastAsia="Arial" w:hAnsi="Arial" w:cs="Arial"/>
          <w:b/>
          <w:sz w:val="42"/>
          <w:szCs w:val="42"/>
        </w:rPr>
        <w:t xml:space="preserve"> Mahesh </w:t>
      </w:r>
      <w:proofErr w:type="spellStart"/>
      <w:r>
        <w:rPr>
          <w:rFonts w:ascii="Arial" w:eastAsia="Arial" w:hAnsi="Arial" w:cs="Arial"/>
          <w:b/>
          <w:sz w:val="42"/>
          <w:szCs w:val="42"/>
        </w:rPr>
        <w:t>Turga</w:t>
      </w:r>
      <w:proofErr w:type="spellEnd"/>
    </w:p>
    <w:p w14:paraId="0C5DC662" w14:textId="77777777" w:rsidR="002C0BE3" w:rsidRDefault="0073131A">
      <w:pPr>
        <w:spacing w:line="220" w:lineRule="exact"/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AWS/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DevOps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Engineer - Driscoll</w:t>
      </w:r>
    </w:p>
    <w:p w14:paraId="04905B80" w14:textId="77777777" w:rsidR="002C0BE3" w:rsidRDefault="002C0BE3">
      <w:pPr>
        <w:spacing w:before="19" w:line="260" w:lineRule="exact"/>
        <w:rPr>
          <w:sz w:val="26"/>
          <w:szCs w:val="26"/>
        </w:rPr>
      </w:pPr>
    </w:p>
    <w:p w14:paraId="3112E2F5" w14:textId="77777777" w:rsidR="002C0BE3" w:rsidRDefault="0073131A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Watsonville, CA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                                       </w:t>
      </w:r>
      <w:r>
        <w:rPr>
          <w:rFonts w:ascii="Arial" w:eastAsia="Arial" w:hAnsi="Arial" w:cs="Arial"/>
          <w:sz w:val="18"/>
          <w:szCs w:val="18"/>
        </w:rPr>
        <w:t>Email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Id : balamaheshturga@gmail.com</w:t>
      </w:r>
    </w:p>
    <w:p w14:paraId="3C9994B1" w14:textId="77777777" w:rsidR="002C0BE3" w:rsidRPr="0073131A" w:rsidRDefault="0073131A">
      <w:pPr>
        <w:spacing w:before="13" w:line="280" w:lineRule="exact"/>
        <w:rPr>
          <w:rFonts w:ascii="Arial" w:eastAsia="Arial" w:hAnsi="Arial" w:cs="Arial"/>
          <w:sz w:val="18"/>
          <w:szCs w:val="18"/>
        </w:rPr>
      </w:pPr>
      <w:r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3131A">
        <w:rPr>
          <w:rFonts w:ascii="Arial" w:eastAsia="Arial" w:hAnsi="Arial" w:cs="Arial"/>
          <w:sz w:val="18"/>
          <w:szCs w:val="18"/>
        </w:rPr>
        <w:t>Phone number: (</w:t>
      </w:r>
      <w:proofErr w:type="gramStart"/>
      <w:r w:rsidRPr="0073131A">
        <w:rPr>
          <w:rFonts w:ascii="Arial" w:eastAsia="Arial" w:hAnsi="Arial" w:cs="Arial"/>
          <w:sz w:val="18"/>
          <w:szCs w:val="18"/>
        </w:rPr>
        <w:t>408)775</w:t>
      </w:r>
      <w:proofErr w:type="gramEnd"/>
      <w:r w:rsidRPr="0073131A">
        <w:rPr>
          <w:rFonts w:ascii="Arial" w:eastAsia="Arial" w:hAnsi="Arial" w:cs="Arial"/>
          <w:sz w:val="18"/>
          <w:szCs w:val="18"/>
        </w:rPr>
        <w:t>-5767</w:t>
      </w:r>
    </w:p>
    <w:p w14:paraId="6AEA2C61" w14:textId="77777777" w:rsidR="002C0BE3" w:rsidRDefault="0073131A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7+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years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Devops</w:t>
      </w:r>
      <w:proofErr w:type="spellEnd"/>
      <w:r>
        <w:rPr>
          <w:rFonts w:ascii="Arial" w:eastAsia="Arial" w:hAnsi="Arial" w:cs="Arial"/>
          <w:sz w:val="18"/>
          <w:szCs w:val="18"/>
        </w:rPr>
        <w:t>/Build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Release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Engineering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automating,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building,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deploying,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releasing of code from on environment to other environment.</w:t>
      </w:r>
    </w:p>
    <w:p w14:paraId="34B57C86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Experience of Jenkins, Apache Ant, Apache Tomcat, Subversion, </w:t>
      </w:r>
      <w:proofErr w:type="spellStart"/>
      <w:r>
        <w:rPr>
          <w:rFonts w:ascii="Arial" w:eastAsia="Arial" w:hAnsi="Arial" w:cs="Arial"/>
          <w:sz w:val="18"/>
          <w:szCs w:val="18"/>
        </w:rPr>
        <w:t>Git</w:t>
      </w:r>
      <w:proofErr w:type="spellEnd"/>
      <w:r>
        <w:rPr>
          <w:rFonts w:ascii="Arial" w:eastAsia="Arial" w:hAnsi="Arial" w:cs="Arial"/>
          <w:sz w:val="18"/>
          <w:szCs w:val="18"/>
        </w:rPr>
        <w:t>, Maven.</w:t>
      </w:r>
    </w:p>
    <w:p w14:paraId="3177011D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Experience in scripting languages Ruby, Shell and Python.</w:t>
      </w:r>
    </w:p>
    <w:p w14:paraId="3D72869C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development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configuration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software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provisioning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tools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like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Puppet and </w:t>
      </w:r>
      <w:proofErr w:type="spellStart"/>
      <w:r>
        <w:rPr>
          <w:rFonts w:ascii="Arial" w:eastAsia="Arial" w:hAnsi="Arial" w:cs="Arial"/>
          <w:sz w:val="18"/>
          <w:szCs w:val="18"/>
        </w:rPr>
        <w:t>Ansible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6DA2D6AD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Experience on Cloud automation using AWS Cloud Formation templates.</w:t>
      </w:r>
    </w:p>
    <w:p w14:paraId="1B129A0B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Experience with migration to Amazon web Services AWS from Datacenter.</w:t>
      </w:r>
    </w:p>
    <w:p w14:paraId="33AC60C1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Used chef for server provisioning and infrastructure automation in a SAAS environment.</w:t>
      </w:r>
      <w:proofErr w:type="gramEnd"/>
    </w:p>
    <w:p w14:paraId="77088DE6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Written cookbooks for various packages and installed them on VMs to perform QA testing.</w:t>
      </w:r>
    </w:p>
    <w:p w14:paraId="1E389CD4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Set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up CI (Continuous Integration) for major releases in Jenkins and </w:t>
      </w:r>
      <w:proofErr w:type="spellStart"/>
      <w:r>
        <w:rPr>
          <w:rFonts w:ascii="Arial" w:eastAsia="Arial" w:hAnsi="Arial" w:cs="Arial"/>
          <w:sz w:val="18"/>
          <w:szCs w:val="18"/>
        </w:rPr>
        <w:t>TeamCity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14:paraId="7CE5369F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Experience in Jenkins to automate most of the build related tasks.</w:t>
      </w:r>
    </w:p>
    <w:p w14:paraId="006D6827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Improving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throughput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efficiency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providing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EO/managers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rights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trigger required build.</w:t>
      </w:r>
      <w:proofErr w:type="gramEnd"/>
    </w:p>
    <w:p w14:paraId="00415359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managing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infrastructure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resources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cloud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architecture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close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coordination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various functional teams</w:t>
      </w:r>
    </w:p>
    <w:p w14:paraId="65273321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Experience in </w:t>
      </w:r>
      <w:proofErr w:type="spellStart"/>
      <w:r>
        <w:rPr>
          <w:rFonts w:ascii="Arial" w:eastAsia="Arial" w:hAnsi="Arial" w:cs="Arial"/>
          <w:sz w:val="18"/>
          <w:szCs w:val="18"/>
        </w:rPr>
        <w:t>NoSQL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database </w:t>
      </w:r>
      <w:proofErr w:type="spellStart"/>
      <w:r>
        <w:rPr>
          <w:rFonts w:ascii="Arial" w:eastAsia="Arial" w:hAnsi="Arial" w:cs="Arial"/>
          <w:sz w:val="18"/>
          <w:szCs w:val="18"/>
        </w:rPr>
        <w:t>MongoDB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Cassandra.</w:t>
      </w:r>
    </w:p>
    <w:p w14:paraId="2BE16E5D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Troubleshoot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resolved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failures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due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infrastructure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issues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reduced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95%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stabilizing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 process. Setup and executed process to code review system effectively.</w:t>
      </w:r>
    </w:p>
    <w:p w14:paraId="0253AD0C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Responsible for defining branching &amp; merging strategy, </w:t>
      </w:r>
      <w:proofErr w:type="spellStart"/>
      <w:r>
        <w:rPr>
          <w:rFonts w:ascii="Arial" w:eastAsia="Arial" w:hAnsi="Arial" w:cs="Arial"/>
          <w:sz w:val="18"/>
          <w:szCs w:val="18"/>
        </w:rPr>
        <w:t>checkin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policies, improving code quality, automated</w:t>
      </w:r>
    </w:p>
    <w:p w14:paraId="5F224EDE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Gated </w:t>
      </w:r>
      <w:proofErr w:type="spellStart"/>
      <w:r>
        <w:rPr>
          <w:rFonts w:ascii="Arial" w:eastAsia="Arial" w:hAnsi="Arial" w:cs="Arial"/>
          <w:sz w:val="18"/>
          <w:szCs w:val="18"/>
        </w:rPr>
        <w:t>Checkins</w:t>
      </w:r>
      <w:proofErr w:type="spellEnd"/>
      <w:r>
        <w:rPr>
          <w:rFonts w:ascii="Arial" w:eastAsia="Arial" w:hAnsi="Arial" w:cs="Arial"/>
          <w:sz w:val="18"/>
          <w:szCs w:val="18"/>
        </w:rPr>
        <w:t>, defining backup and archival plans</w:t>
      </w:r>
    </w:p>
    <w:p w14:paraId="42388C9E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Experience in managing other version control tools like GIT.</w:t>
      </w:r>
    </w:p>
    <w:p w14:paraId="0E775E72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Strong knowledge / experience in creating Jenkins CI pipelines</w:t>
      </w:r>
    </w:p>
    <w:p w14:paraId="146EF51D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Good experience in automating deployment pipelines.</w:t>
      </w:r>
    </w:p>
    <w:p w14:paraId="7FBE07C3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Trouble shoot issues along the CI/CD pipelines</w:t>
      </w:r>
    </w:p>
    <w:p w14:paraId="383CC6D1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Excellent</w:t>
      </w:r>
      <w:proofErr w:type="gramEnd"/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interpersonal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skills,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proven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player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analytical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bent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problem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solving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delivering under high stress environment.</w:t>
      </w:r>
    </w:p>
    <w:p w14:paraId="0EA406E3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Good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analytical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communication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skills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ability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independently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minimal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supervision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also perform as part of a team.</w:t>
      </w:r>
      <w:proofErr w:type="gramEnd"/>
    </w:p>
    <w:p w14:paraId="45A8E677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Responsible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administration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tasks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relating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our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software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development/continuous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integration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stack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</w:p>
    <w:p w14:paraId="7B9E3F50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Confluence, </w:t>
      </w:r>
      <w:proofErr w:type="spellStart"/>
      <w:r>
        <w:rPr>
          <w:rFonts w:ascii="Arial" w:eastAsia="Arial" w:hAnsi="Arial" w:cs="Arial"/>
          <w:sz w:val="18"/>
          <w:szCs w:val="18"/>
        </w:rPr>
        <w:t>Jira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Stash, Jenkins, </w:t>
      </w:r>
      <w:proofErr w:type="spellStart"/>
      <w:r>
        <w:rPr>
          <w:rFonts w:ascii="Arial" w:eastAsia="Arial" w:hAnsi="Arial" w:cs="Arial"/>
          <w:sz w:val="18"/>
          <w:szCs w:val="18"/>
        </w:rPr>
        <w:t>Sontatype</w:t>
      </w:r>
      <w:proofErr w:type="spellEnd"/>
      <w:r>
        <w:rPr>
          <w:rFonts w:ascii="Arial" w:eastAsia="Arial" w:hAnsi="Arial" w:cs="Arial"/>
          <w:sz w:val="18"/>
          <w:szCs w:val="18"/>
        </w:rPr>
        <w:t>, and Chef</w:t>
      </w:r>
    </w:p>
    <w:p w14:paraId="00EFE956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Writing Chef recipes to automate standing up new virtual instances or bare metal</w:t>
      </w:r>
    </w:p>
    <w:p w14:paraId="0ED732BB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Maintain legacy bash scripts used to configure environments not yet converted to Chef.</w:t>
      </w:r>
    </w:p>
    <w:p w14:paraId="70C1E309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Maintain the company's Apache/</w:t>
      </w:r>
      <w:proofErr w:type="spellStart"/>
      <w:r>
        <w:rPr>
          <w:rFonts w:ascii="Arial" w:eastAsia="Arial" w:hAnsi="Arial" w:cs="Arial"/>
          <w:sz w:val="18"/>
          <w:szCs w:val="18"/>
        </w:rPr>
        <w:t>Nginx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webservers and weather data processing servers.</w:t>
      </w:r>
    </w:p>
    <w:p w14:paraId="592FB0F7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Internal staff and customer-facing issue resolution</w:t>
      </w:r>
    </w:p>
    <w:p w14:paraId="15A4CA20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Datacenter tasks such as new server installation, network cabling, and hardware troubleshooting</w:t>
      </w:r>
    </w:p>
    <w:p w14:paraId="6DEAF1A8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Backup Database Administrator and Network Engineer</w:t>
      </w:r>
    </w:p>
    <w:p w14:paraId="6945B789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Willing to relocate: Anywhere</w:t>
      </w:r>
    </w:p>
    <w:p w14:paraId="329EE633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Authorized to work in the US for any employer</w:t>
      </w:r>
    </w:p>
    <w:p w14:paraId="14F20DCB" w14:textId="77777777" w:rsidR="002C0BE3" w:rsidRDefault="002C0BE3">
      <w:pPr>
        <w:spacing w:line="200" w:lineRule="exact"/>
      </w:pPr>
    </w:p>
    <w:p w14:paraId="2507E15D" w14:textId="77777777" w:rsidR="002C0BE3" w:rsidRDefault="002C0BE3">
      <w:pPr>
        <w:spacing w:before="13" w:line="200" w:lineRule="exact"/>
      </w:pPr>
    </w:p>
    <w:p w14:paraId="3A5D849A" w14:textId="77777777" w:rsidR="002C0BE3" w:rsidRDefault="0073131A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 EXPERIENCE</w:t>
      </w:r>
    </w:p>
    <w:p w14:paraId="30B4DD4A" w14:textId="77777777" w:rsidR="002C0BE3" w:rsidRDefault="002C0BE3">
      <w:pPr>
        <w:spacing w:before="13" w:line="200" w:lineRule="exact"/>
      </w:pPr>
    </w:p>
    <w:p w14:paraId="259A3574" w14:textId="77777777" w:rsidR="002C0BE3" w:rsidRDefault="0073131A">
      <w:pPr>
        <w:ind w:left="10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DevOps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Engineer/AWS</w:t>
      </w:r>
    </w:p>
    <w:p w14:paraId="28016741" w14:textId="77777777" w:rsidR="002C0BE3" w:rsidRDefault="0073131A">
      <w:pPr>
        <w:spacing w:before="39"/>
        <w:ind w:left="100"/>
        <w:rPr>
          <w:rFonts w:ascii="Arial" w:eastAsia="Arial" w:hAnsi="Arial" w:cs="Arial"/>
          <w:sz w:val="18"/>
          <w:szCs w:val="18"/>
        </w:rPr>
        <w:sectPr w:rsidR="002C0BE3">
          <w:pgSz w:w="12240" w:h="15840"/>
          <w:pgMar w:top="142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 xml:space="preserve">Driscoll   </w:t>
      </w:r>
      <w:proofErr w:type="gramStart"/>
      <w:r>
        <w:rPr>
          <w:rFonts w:ascii="Arial" w:eastAsia="Arial" w:hAnsi="Arial" w:cs="Arial"/>
          <w:sz w:val="18"/>
          <w:szCs w:val="18"/>
        </w:rPr>
        <w:t>-   Watsonville</w:t>
      </w:r>
      <w:proofErr w:type="gramEnd"/>
      <w:r>
        <w:rPr>
          <w:rFonts w:ascii="Arial" w:eastAsia="Arial" w:hAnsi="Arial" w:cs="Arial"/>
          <w:sz w:val="18"/>
          <w:szCs w:val="18"/>
        </w:rPr>
        <w:t>, CA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January 2015 to Present</w:t>
      </w:r>
    </w:p>
    <w:p w14:paraId="58E2E05C" w14:textId="77777777" w:rsidR="002C0BE3" w:rsidRDefault="0073131A">
      <w:pPr>
        <w:spacing w:before="67"/>
        <w:ind w:left="100" w:right="74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Responsibilities:</w:t>
      </w:r>
    </w:p>
    <w:p w14:paraId="12C608A9" w14:textId="77777777" w:rsidR="002C0BE3" w:rsidRDefault="002C0BE3">
      <w:pPr>
        <w:spacing w:before="3" w:line="100" w:lineRule="exact"/>
        <w:rPr>
          <w:sz w:val="11"/>
          <w:szCs w:val="11"/>
        </w:rPr>
      </w:pPr>
    </w:p>
    <w:p w14:paraId="5246E9B3" w14:textId="77777777" w:rsidR="002C0BE3" w:rsidRDefault="002C0BE3">
      <w:pPr>
        <w:spacing w:line="200" w:lineRule="exact"/>
      </w:pPr>
    </w:p>
    <w:p w14:paraId="05805B9C" w14:textId="77777777" w:rsidR="002C0BE3" w:rsidRDefault="0073131A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Release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Engineer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involved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different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development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multiple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simultaneous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software releases.</w:t>
      </w:r>
    </w:p>
    <w:p w14:paraId="28473282" w14:textId="77777777" w:rsidR="002C0BE3" w:rsidRDefault="0073131A">
      <w:pPr>
        <w:spacing w:before="1"/>
        <w:ind w:left="100" w:right="13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Python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scripts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process.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maven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few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modules.</w:t>
      </w:r>
    </w:p>
    <w:p w14:paraId="4E697FF7" w14:textId="77777777" w:rsidR="002C0BE3" w:rsidRDefault="0073131A">
      <w:pPr>
        <w:spacing w:before="53"/>
        <w:ind w:left="100" w:right="89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Designed and implemented scalable, secure cloud architecture based on Amazon Web Services.</w:t>
      </w:r>
    </w:p>
    <w:p w14:paraId="405EFF4C" w14:textId="77777777" w:rsidR="002C0BE3" w:rsidRDefault="0073131A">
      <w:pPr>
        <w:spacing w:before="53"/>
        <w:ind w:left="100" w:right="39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Created volumes and attach volumes on to EC2 instances.</w:t>
      </w:r>
    </w:p>
    <w:p w14:paraId="1774D4EA" w14:textId="77777777" w:rsidR="002C0BE3" w:rsidRDefault="0073131A">
      <w:pPr>
        <w:spacing w:before="53"/>
        <w:ind w:left="100" w:right="136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Used Amazon S3 for multipart upload of data and to host static web content in AWS Cloud.</w:t>
      </w:r>
    </w:p>
    <w:p w14:paraId="7818C15D" w14:textId="77777777" w:rsidR="002C0BE3" w:rsidRDefault="0073131A">
      <w:pPr>
        <w:spacing w:before="53"/>
        <w:ind w:left="100" w:right="44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Created Stacks using Amazon </w:t>
      </w:r>
      <w:proofErr w:type="spellStart"/>
      <w:r>
        <w:rPr>
          <w:rFonts w:ascii="Arial" w:eastAsia="Arial" w:hAnsi="Arial" w:cs="Arial"/>
          <w:sz w:val="18"/>
          <w:szCs w:val="18"/>
        </w:rPr>
        <w:t>CloudFormation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templates to launch AWS Infrastructure and resources.</w:t>
      </w:r>
    </w:p>
    <w:p w14:paraId="68BEFB01" w14:textId="77777777" w:rsidR="002C0BE3" w:rsidRDefault="0073131A">
      <w:pPr>
        <w:spacing w:before="53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EC2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instances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utilizing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Scaling,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Elastic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Load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Balancing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Glacier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our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QA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UAT</w:t>
      </w:r>
    </w:p>
    <w:p w14:paraId="01B036B3" w14:textId="77777777" w:rsidR="002C0BE3" w:rsidRDefault="0073131A">
      <w:pPr>
        <w:spacing w:before="53"/>
        <w:ind w:left="100" w:right="363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environments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as well as infrastructure servers for GIT and Chef.</w:t>
      </w:r>
    </w:p>
    <w:p w14:paraId="602F22A1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Knowledge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Ansible</w:t>
      </w:r>
      <w:proofErr w:type="spellEnd"/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Tower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configuration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tool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GIT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SCM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tool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automate the deployment of infrastructure and applications.</w:t>
      </w:r>
    </w:p>
    <w:p w14:paraId="0B505DC6" w14:textId="77777777" w:rsidR="002C0BE3" w:rsidRDefault="0073131A">
      <w:pPr>
        <w:spacing w:before="1"/>
        <w:ind w:left="100" w:right="15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Monitoring each service deployment, and validating the services across all environments.</w:t>
      </w:r>
    </w:p>
    <w:p w14:paraId="252A32E6" w14:textId="77777777" w:rsidR="002C0BE3" w:rsidRDefault="0073131A">
      <w:pPr>
        <w:spacing w:before="53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large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scale</w:t>
      </w:r>
      <w:proofErr w:type="gramEnd"/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modern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configuration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systems</w:t>
      </w:r>
      <w:r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like</w:t>
      </w:r>
    </w:p>
    <w:p w14:paraId="5EEF5D59" w14:textId="77777777" w:rsidR="002C0BE3" w:rsidRDefault="0073131A">
      <w:pPr>
        <w:spacing w:before="53"/>
        <w:ind w:left="100" w:right="7312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 xml:space="preserve">Chef and </w:t>
      </w:r>
      <w:proofErr w:type="spellStart"/>
      <w:r>
        <w:rPr>
          <w:rFonts w:ascii="Arial" w:eastAsia="Arial" w:hAnsi="Arial" w:cs="Arial"/>
          <w:sz w:val="18"/>
          <w:szCs w:val="18"/>
        </w:rPr>
        <w:t>Ansible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proofErr w:type="gramEnd"/>
    </w:p>
    <w:p w14:paraId="1FDCF73A" w14:textId="77777777" w:rsidR="002C0BE3" w:rsidRDefault="0073131A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Deployed J2EE applications to Application servers in an </w:t>
      </w:r>
      <w:proofErr w:type="gramStart"/>
      <w:r>
        <w:rPr>
          <w:rFonts w:ascii="Arial" w:eastAsia="Arial" w:hAnsi="Arial" w:cs="Arial"/>
          <w:sz w:val="18"/>
          <w:szCs w:val="18"/>
        </w:rPr>
        <w:t>Agile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continuous integration environment and also automated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whole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scripts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ANT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MAVEN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tools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Jenkins,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Sonar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move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 one environment to other environments.</w:t>
      </w:r>
    </w:p>
    <w:p w14:paraId="7B052204" w14:textId="77777777" w:rsidR="002C0BE3" w:rsidRDefault="0073131A">
      <w:pPr>
        <w:spacing w:before="1"/>
        <w:ind w:left="100" w:right="2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Involved in build and deploying SCA modules in IBM Web sphere Process server.</w:t>
      </w:r>
    </w:p>
    <w:p w14:paraId="0EF6EB44" w14:textId="77777777" w:rsidR="002C0BE3" w:rsidRDefault="0073131A">
      <w:pPr>
        <w:spacing w:before="53"/>
        <w:ind w:left="100" w:right="458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Worked on Java/J2ee deployments in web sphere.</w:t>
      </w:r>
    </w:p>
    <w:p w14:paraId="31AC5444" w14:textId="77777777" w:rsidR="002C0BE3" w:rsidRDefault="0073131A">
      <w:pPr>
        <w:spacing w:before="53"/>
        <w:ind w:left="100" w:right="25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Prepared Migration logs for every release and maintained the data accuracy.</w:t>
      </w:r>
    </w:p>
    <w:p w14:paraId="3B296FE6" w14:textId="77777777" w:rsidR="002C0BE3" w:rsidRDefault="0073131A">
      <w:pPr>
        <w:spacing w:before="53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Maintained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Defect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Fix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documented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deployed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files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appropriate</w:t>
      </w:r>
      <w:r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Environment</w:t>
      </w:r>
    </w:p>
    <w:p w14:paraId="3FB69110" w14:textId="77777777" w:rsidR="002C0BE3" w:rsidRDefault="0073131A">
      <w:pPr>
        <w:spacing w:before="53"/>
        <w:ind w:left="100" w:right="765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Migration log.</w:t>
      </w:r>
    </w:p>
    <w:p w14:paraId="59E7E9BA" w14:textId="77777777" w:rsidR="002C0BE3" w:rsidRDefault="0073131A">
      <w:pPr>
        <w:spacing w:before="53"/>
        <w:ind w:left="100" w:right="169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Working with </w:t>
      </w:r>
      <w:proofErr w:type="spellStart"/>
      <w:r>
        <w:rPr>
          <w:rFonts w:ascii="Arial" w:eastAsia="Arial" w:hAnsi="Arial" w:cs="Arial"/>
          <w:sz w:val="18"/>
          <w:szCs w:val="18"/>
        </w:rPr>
        <w:t>ChangeOrder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with current release and implement them in the Production.</w:t>
      </w:r>
    </w:p>
    <w:p w14:paraId="30FE7962" w14:textId="77777777" w:rsidR="002C0BE3" w:rsidRDefault="0073131A">
      <w:pPr>
        <w:spacing w:before="53"/>
        <w:ind w:left="100" w:right="30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Created Branches, Tags for each release and particular environments.</w:t>
      </w:r>
    </w:p>
    <w:p w14:paraId="2D838543" w14:textId="77777777" w:rsidR="002C0BE3" w:rsidRDefault="0073131A">
      <w:pPr>
        <w:spacing w:before="53"/>
        <w:ind w:left="100" w:right="506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Merged the branches after the Code Freeze.</w:t>
      </w:r>
    </w:p>
    <w:p w14:paraId="299C1AF5" w14:textId="77777777" w:rsidR="002C0BE3" w:rsidRDefault="0073131A">
      <w:pPr>
        <w:spacing w:before="53"/>
        <w:ind w:left="100" w:right="25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Performed system monitoring using </w:t>
      </w:r>
      <w:proofErr w:type="spellStart"/>
      <w:r>
        <w:rPr>
          <w:rFonts w:ascii="Arial" w:eastAsia="Arial" w:hAnsi="Arial" w:cs="Arial"/>
          <w:sz w:val="18"/>
          <w:szCs w:val="18"/>
        </w:rPr>
        <w:t>Nagios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CloudWatch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in AWS Cloud.</w:t>
      </w:r>
    </w:p>
    <w:p w14:paraId="64C2E4A5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Created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notes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along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Local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SCM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released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instructions to Application Support.</w:t>
      </w:r>
    </w:p>
    <w:p w14:paraId="23CA7E43" w14:textId="77777777" w:rsidR="002C0BE3" w:rsidRDefault="002C0BE3">
      <w:pPr>
        <w:spacing w:before="2" w:line="260" w:lineRule="exact"/>
        <w:rPr>
          <w:sz w:val="26"/>
          <w:szCs w:val="26"/>
        </w:rPr>
      </w:pPr>
    </w:p>
    <w:p w14:paraId="2A5A8E88" w14:textId="77777777" w:rsidR="002C0BE3" w:rsidRDefault="0073131A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Environment: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Java/J2ee,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Eclipse,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EC2,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EBS,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EBL,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S3,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Nagios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Ansible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Ant,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Maven,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Jenkins,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GIT, Subversion,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Application Server (WAS), Apache, PERL, BASH, Unix, Python, Ruby.</w:t>
      </w:r>
    </w:p>
    <w:p w14:paraId="6F1AC81A" w14:textId="77777777" w:rsidR="002C0BE3" w:rsidRDefault="002C0BE3">
      <w:pPr>
        <w:spacing w:before="1" w:line="160" w:lineRule="exact"/>
        <w:rPr>
          <w:sz w:val="16"/>
          <w:szCs w:val="16"/>
        </w:rPr>
      </w:pPr>
    </w:p>
    <w:p w14:paraId="717B7F55" w14:textId="77777777" w:rsidR="002C0BE3" w:rsidRDefault="0073131A">
      <w:pPr>
        <w:ind w:left="100" w:right="7001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DevOps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engineer</w:t>
      </w:r>
    </w:p>
    <w:p w14:paraId="29D0E3AE" w14:textId="77777777" w:rsidR="002C0BE3" w:rsidRDefault="0073131A">
      <w:pPr>
        <w:spacing w:before="39"/>
        <w:ind w:left="100" w:right="349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CVS Pharmacy, Pittsburg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-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</w:t>
      </w:r>
      <w:proofErr w:type="gramEnd"/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April 2013 to December 2014</w:t>
      </w:r>
    </w:p>
    <w:p w14:paraId="4DBB512B" w14:textId="77777777" w:rsidR="002C0BE3" w:rsidRDefault="002C0BE3">
      <w:pPr>
        <w:spacing w:before="3" w:line="140" w:lineRule="exact"/>
        <w:rPr>
          <w:sz w:val="14"/>
          <w:szCs w:val="14"/>
        </w:rPr>
      </w:pPr>
    </w:p>
    <w:p w14:paraId="2625B8FD" w14:textId="77777777" w:rsidR="002C0BE3" w:rsidRDefault="0073131A">
      <w:pPr>
        <w:ind w:left="100" w:right="74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Responsibilities:</w:t>
      </w:r>
    </w:p>
    <w:p w14:paraId="103677A3" w14:textId="77777777" w:rsidR="002C0BE3" w:rsidRDefault="0073131A">
      <w:pPr>
        <w:spacing w:before="53"/>
        <w:ind w:left="100" w:right="1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Working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DevOps</w:t>
      </w:r>
      <w:proofErr w:type="spell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Platform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responsible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specialization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areas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related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Cloud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Automation.</w:t>
      </w:r>
    </w:p>
    <w:p w14:paraId="149864C3" w14:textId="77777777" w:rsidR="002C0BE3" w:rsidRDefault="0073131A">
      <w:pPr>
        <w:spacing w:before="53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Developed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installer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scripts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maven,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Python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linux</w:t>
      </w:r>
      <w:proofErr w:type="spellEnd"/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various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products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hosted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Application</w:t>
      </w:r>
    </w:p>
    <w:p w14:paraId="355E3753" w14:textId="77777777" w:rsidR="002C0BE3" w:rsidRDefault="0073131A">
      <w:pPr>
        <w:spacing w:before="53"/>
        <w:ind w:left="100" w:right="806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Servers.</w:t>
      </w:r>
    </w:p>
    <w:p w14:paraId="7A7D449D" w14:textId="77777777" w:rsidR="002C0BE3" w:rsidRDefault="0073131A">
      <w:pPr>
        <w:spacing w:before="53"/>
        <w:ind w:left="100" w:right="392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Troubleshoot Build and Deploy Issues, with little downtime.</w:t>
      </w:r>
      <w:proofErr w:type="gramEnd"/>
    </w:p>
    <w:p w14:paraId="32BE3698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Organized</w:t>
      </w:r>
      <w:proofErr w:type="gramEnd"/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Co-ordinated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Releases,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closely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development,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QA,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Support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across global locations to ensure successful releases</w:t>
      </w:r>
    </w:p>
    <w:p w14:paraId="46412CED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rapid-provisioning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life-cycle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Ubuntu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Amazon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EC2,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Chef,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custom Ruby/Bash scripts</w:t>
      </w:r>
    </w:p>
    <w:p w14:paraId="4D65536B" w14:textId="77777777" w:rsidR="002C0BE3" w:rsidRDefault="0073131A">
      <w:pPr>
        <w:spacing w:before="1"/>
        <w:ind w:left="100" w:right="345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Worked on Managing the Private Cloud Environment using Chef.</w:t>
      </w:r>
      <w:proofErr w:type="gramEnd"/>
    </w:p>
    <w:p w14:paraId="433E091C" w14:textId="77777777" w:rsidR="002C0BE3" w:rsidRDefault="0073131A">
      <w:pPr>
        <w:spacing w:before="53"/>
        <w:ind w:left="100" w:right="372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Implemented Chef Cookbooks for OS component configuration to keep AWS server's template minimal.</w:t>
      </w:r>
      <w:proofErr w:type="gramEnd"/>
    </w:p>
    <w:p w14:paraId="3DF05DD3" w14:textId="77777777" w:rsidR="002C0BE3" w:rsidRDefault="0073131A">
      <w:pPr>
        <w:spacing w:before="53"/>
        <w:ind w:left="100" w:right="147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Developed automation framework for Application Deployments to the cloud environments.</w:t>
      </w:r>
      <w:proofErr w:type="gramEnd"/>
    </w:p>
    <w:p w14:paraId="494C3BA6" w14:textId="77777777" w:rsidR="002C0BE3" w:rsidRDefault="0073131A">
      <w:pPr>
        <w:spacing w:before="53"/>
        <w:ind w:left="100" w:right="3378"/>
        <w:jc w:val="both"/>
        <w:rPr>
          <w:rFonts w:ascii="Arial" w:eastAsia="Arial" w:hAnsi="Arial" w:cs="Arial"/>
          <w:sz w:val="18"/>
          <w:szCs w:val="18"/>
        </w:rPr>
        <w:sectPr w:rsidR="002C0BE3">
          <w:pgSz w:w="12240" w:h="15840"/>
          <w:pgMar w:top="138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• Managed and optimize the Continuous Delivery tools like Jenkins.</w:t>
      </w:r>
    </w:p>
    <w:p w14:paraId="0C991A89" w14:textId="77777777" w:rsidR="002C0BE3" w:rsidRDefault="0073131A">
      <w:pPr>
        <w:spacing w:before="67"/>
        <w:ind w:left="100" w:right="237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lastRenderedPageBreak/>
        <w:t>• Installed, Configured, Administer Hudson/Jenkins Continuous Integration Tool.</w:t>
      </w:r>
      <w:proofErr w:type="gramEnd"/>
    </w:p>
    <w:p w14:paraId="689BBB54" w14:textId="77777777" w:rsidR="002C0BE3" w:rsidRDefault="0073131A">
      <w:pPr>
        <w:spacing w:before="53"/>
        <w:ind w:left="100" w:right="936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Automated Continuous Build and Deploy Scripts for Hudson/Jenkins Continuous Integration tool.</w:t>
      </w:r>
      <w:proofErr w:type="gramEnd"/>
    </w:p>
    <w:p w14:paraId="396E833F" w14:textId="77777777" w:rsidR="002C0BE3" w:rsidRDefault="0073131A">
      <w:pPr>
        <w:spacing w:before="53"/>
        <w:ind w:left="100" w:right="362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Wrote ANT and MAVEN Scripts to automate the build process.</w:t>
      </w:r>
      <w:proofErr w:type="gramEnd"/>
    </w:p>
    <w:p w14:paraId="5FADD9C8" w14:textId="77777777" w:rsidR="002C0BE3" w:rsidRDefault="0073131A">
      <w:pPr>
        <w:spacing w:before="53"/>
        <w:ind w:left="100" w:right="322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Provided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ANT build script for building and deploying the application.</w:t>
      </w:r>
    </w:p>
    <w:p w14:paraId="2B88BBF4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Integration of Automated Build with Deployment Pipeline.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Currently installed Chef Server and clients to pick up the Build from Jenkins repository and deploy in target environments (Integration, QA, and Production).</w:t>
      </w:r>
    </w:p>
    <w:p w14:paraId="379F4181" w14:textId="77777777" w:rsidR="002C0BE3" w:rsidRDefault="0073131A">
      <w:pPr>
        <w:spacing w:before="1"/>
        <w:ind w:left="100" w:right="377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Provided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stable build environments for product development.</w:t>
      </w:r>
    </w:p>
    <w:p w14:paraId="73A0BEBD" w14:textId="77777777" w:rsidR="002C0BE3" w:rsidRDefault="0073131A">
      <w:pPr>
        <w:spacing w:before="53"/>
        <w:ind w:left="100" w:right="534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 xml:space="preserve">• Worked on </w:t>
      </w:r>
      <w:proofErr w:type="spellStart"/>
      <w:r>
        <w:rPr>
          <w:rFonts w:ascii="Arial" w:eastAsia="Arial" w:hAnsi="Arial" w:cs="Arial"/>
          <w:sz w:val="18"/>
          <w:szCs w:val="18"/>
        </w:rPr>
        <w:t>NoSQL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database Cassandra.</w:t>
      </w:r>
      <w:proofErr w:type="gramEnd"/>
    </w:p>
    <w:p w14:paraId="78C2406F" w14:textId="77777777" w:rsidR="002C0BE3" w:rsidRDefault="0073131A">
      <w:pPr>
        <w:spacing w:before="53"/>
        <w:ind w:left="100" w:right="258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Branching, Tagging, </w:t>
      </w:r>
      <w:proofErr w:type="gramStart"/>
      <w:r>
        <w:rPr>
          <w:rFonts w:ascii="Arial" w:eastAsia="Arial" w:hAnsi="Arial" w:cs="Arial"/>
          <w:sz w:val="18"/>
          <w:szCs w:val="18"/>
        </w:rPr>
        <w:t>Release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Activities on Version Control Tools: SVN, GIT.</w:t>
      </w:r>
    </w:p>
    <w:p w14:paraId="4F2ED231" w14:textId="77777777" w:rsidR="002C0BE3" w:rsidRDefault="0073131A">
      <w:pPr>
        <w:spacing w:before="53"/>
        <w:ind w:left="100" w:right="332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Developed Custom Scripts to monitor repositories, Server storage.</w:t>
      </w:r>
      <w:proofErr w:type="gramEnd"/>
    </w:p>
    <w:p w14:paraId="524282FB" w14:textId="77777777" w:rsidR="002C0BE3" w:rsidRDefault="0073131A">
      <w:pPr>
        <w:spacing w:before="53"/>
        <w:ind w:left="100" w:right="63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Member of the Technical Design team, Build and Release Module for Development of new products.</w:t>
      </w:r>
      <w:proofErr w:type="gramEnd"/>
    </w:p>
    <w:p w14:paraId="5CA7C793" w14:textId="77777777" w:rsidR="002C0BE3" w:rsidRDefault="0073131A">
      <w:pPr>
        <w:spacing w:before="53"/>
        <w:ind w:left="100" w:right="365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Automated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the local </w:t>
      </w:r>
      <w:proofErr w:type="spellStart"/>
      <w:r>
        <w:rPr>
          <w:rFonts w:ascii="Arial" w:eastAsia="Arial" w:hAnsi="Arial" w:cs="Arial"/>
          <w:sz w:val="18"/>
          <w:szCs w:val="18"/>
        </w:rPr>
        <w:t>dev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environment using Vagrant/chef-solo.</w:t>
      </w:r>
    </w:p>
    <w:p w14:paraId="2BA03DED" w14:textId="77777777" w:rsidR="002C0BE3" w:rsidRDefault="0073131A">
      <w:pPr>
        <w:spacing w:before="53"/>
        <w:ind w:left="100" w:right="13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Automated</w:t>
      </w:r>
      <w:proofErr w:type="gramEnd"/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cloud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Python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</w:t>
      </w:r>
      <w:proofErr w:type="spellStart"/>
      <w:r>
        <w:rPr>
          <w:rFonts w:ascii="Arial" w:eastAsia="Arial" w:hAnsi="Arial" w:cs="Arial"/>
          <w:sz w:val="18"/>
          <w:szCs w:val="18"/>
        </w:rPr>
        <w:t>boto</w:t>
      </w:r>
      <w:proofErr w:type="spellEnd"/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fabric)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Cloud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Formation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Templates.</w:t>
      </w:r>
    </w:p>
    <w:p w14:paraId="3D7479AD" w14:textId="77777777" w:rsidR="002C0BE3" w:rsidRDefault="0073131A">
      <w:pPr>
        <w:spacing w:before="53"/>
        <w:ind w:left="100" w:right="378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Provided UNIX scripts for deploying and building the system.</w:t>
      </w:r>
    </w:p>
    <w:p w14:paraId="386CADC0" w14:textId="77777777" w:rsidR="002C0BE3" w:rsidRDefault="0073131A">
      <w:pPr>
        <w:spacing w:before="53"/>
        <w:ind w:left="100" w:right="393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Document release metrics, software configuration process.</w:t>
      </w:r>
      <w:proofErr w:type="gramEnd"/>
    </w:p>
    <w:p w14:paraId="3C5278AA" w14:textId="77777777" w:rsidR="002C0BE3" w:rsidRDefault="002C0BE3">
      <w:pPr>
        <w:spacing w:before="3" w:line="100" w:lineRule="exact"/>
        <w:rPr>
          <w:sz w:val="11"/>
          <w:szCs w:val="11"/>
        </w:rPr>
      </w:pPr>
    </w:p>
    <w:p w14:paraId="42EBEA66" w14:textId="77777777" w:rsidR="002C0BE3" w:rsidRDefault="002C0BE3">
      <w:pPr>
        <w:spacing w:line="200" w:lineRule="exact"/>
      </w:pPr>
    </w:p>
    <w:p w14:paraId="6F8C2052" w14:textId="77777777" w:rsidR="002C0BE3" w:rsidRDefault="0073131A">
      <w:pPr>
        <w:spacing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Environment: Java, Eclipse, Toad, </w:t>
      </w:r>
      <w:proofErr w:type="spellStart"/>
      <w:r>
        <w:rPr>
          <w:rFonts w:ascii="Arial" w:eastAsia="Arial" w:hAnsi="Arial" w:cs="Arial"/>
          <w:sz w:val="18"/>
          <w:szCs w:val="18"/>
        </w:rPr>
        <w:t>Git</w:t>
      </w:r>
      <w:proofErr w:type="spellEnd"/>
      <w:proofErr w:type="gramStart"/>
      <w:r>
        <w:rPr>
          <w:rFonts w:ascii="Arial" w:eastAsia="Arial" w:hAnsi="Arial" w:cs="Arial"/>
          <w:sz w:val="18"/>
          <w:szCs w:val="18"/>
        </w:rPr>
        <w:t>, 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Tomcat, Apache, Oracle 12c, Jenkins, Python, Ruby Chef, JIRA, Maven,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Art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factory,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Ubuntu,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CentOS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Cloud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Formation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Templates,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Cassandra,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AWS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RDS, AWS Cloud Watch, Ruby, Chef-solo/server</w:t>
      </w:r>
    </w:p>
    <w:p w14:paraId="6DC0DEC0" w14:textId="77777777" w:rsidR="002C0BE3" w:rsidRDefault="002C0BE3">
      <w:pPr>
        <w:spacing w:before="1" w:line="160" w:lineRule="exact"/>
        <w:rPr>
          <w:sz w:val="16"/>
          <w:szCs w:val="16"/>
        </w:rPr>
      </w:pPr>
    </w:p>
    <w:p w14:paraId="1B2E5A6C" w14:textId="77777777" w:rsidR="002C0BE3" w:rsidRDefault="0073131A">
      <w:pPr>
        <w:ind w:left="100" w:right="7013"/>
        <w:jc w:val="both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sz w:val="21"/>
          <w:szCs w:val="21"/>
        </w:rPr>
        <w:t>Devops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 Engineer</w:t>
      </w:r>
    </w:p>
    <w:p w14:paraId="5C4F9FA6" w14:textId="77777777" w:rsidR="002C0BE3" w:rsidRDefault="0073131A">
      <w:pPr>
        <w:spacing w:before="39"/>
        <w:ind w:left="100" w:right="3811"/>
        <w:jc w:val="both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PlanetOne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  </w:t>
      </w:r>
      <w:proofErr w:type="gramStart"/>
      <w:r>
        <w:rPr>
          <w:rFonts w:ascii="Arial" w:eastAsia="Arial" w:hAnsi="Arial" w:cs="Arial"/>
          <w:sz w:val="18"/>
          <w:szCs w:val="18"/>
        </w:rPr>
        <w:t>-   Atlanta</w:t>
      </w:r>
      <w:proofErr w:type="gramEnd"/>
      <w:r>
        <w:rPr>
          <w:rFonts w:ascii="Arial" w:eastAsia="Arial" w:hAnsi="Arial" w:cs="Arial"/>
          <w:sz w:val="18"/>
          <w:szCs w:val="18"/>
        </w:rPr>
        <w:t>, GA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September 2011 to March 2013</w:t>
      </w:r>
    </w:p>
    <w:p w14:paraId="75AC88E8" w14:textId="77777777" w:rsidR="002C0BE3" w:rsidRDefault="002C0BE3">
      <w:pPr>
        <w:spacing w:before="3" w:line="140" w:lineRule="exact"/>
        <w:rPr>
          <w:sz w:val="14"/>
          <w:szCs w:val="14"/>
        </w:rPr>
      </w:pPr>
    </w:p>
    <w:p w14:paraId="770D11CE" w14:textId="77777777" w:rsidR="002C0BE3" w:rsidRDefault="0073131A">
      <w:pPr>
        <w:ind w:left="100" w:right="743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Responsibilities:</w:t>
      </w:r>
    </w:p>
    <w:p w14:paraId="4B7110D5" w14:textId="77777777" w:rsidR="002C0BE3" w:rsidRDefault="0073131A">
      <w:pPr>
        <w:spacing w:before="53"/>
        <w:ind w:left="100" w:right="240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 xml:space="preserve">• Responsible for LINUX, </w:t>
      </w:r>
      <w:proofErr w:type="spellStart"/>
      <w:r>
        <w:rPr>
          <w:rFonts w:ascii="Arial" w:eastAsia="Arial" w:hAnsi="Arial" w:cs="Arial"/>
          <w:sz w:val="18"/>
          <w:szCs w:val="18"/>
        </w:rPr>
        <w:t>VMWare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guests and hosts and LINUX Administration.</w:t>
      </w:r>
      <w:proofErr w:type="gramEnd"/>
    </w:p>
    <w:p w14:paraId="4B9FA51A" w14:textId="77777777" w:rsidR="002C0BE3" w:rsidRDefault="0073131A">
      <w:pPr>
        <w:spacing w:before="53"/>
        <w:ind w:left="100" w:right="475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Perform Infrastructure level application patching.</w:t>
      </w:r>
      <w:proofErr w:type="gramEnd"/>
    </w:p>
    <w:p w14:paraId="468DBB99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Perform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software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upgrades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patches,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troubleshooting,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maintenance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LINUX,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VMWare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guests and hosts and LINUX servers.</w:t>
      </w:r>
      <w:proofErr w:type="gramEnd"/>
    </w:p>
    <w:p w14:paraId="4662BEAA" w14:textId="77777777" w:rsidR="002C0BE3" w:rsidRDefault="0073131A">
      <w:pPr>
        <w:spacing w:before="1"/>
        <w:ind w:left="100" w:right="121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Worked on Vulnerability management principles, proper patch management and deployment.</w:t>
      </w:r>
      <w:proofErr w:type="gramEnd"/>
    </w:p>
    <w:p w14:paraId="553950AE" w14:textId="77777777" w:rsidR="002C0BE3" w:rsidRDefault="0073131A">
      <w:pPr>
        <w:spacing w:before="53"/>
        <w:ind w:left="100" w:right="251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Resolved Incident Management Tickets escalated by lower levels of support.</w:t>
      </w:r>
    </w:p>
    <w:p w14:paraId="12D903A6" w14:textId="77777777" w:rsidR="002C0BE3" w:rsidRDefault="0073131A">
      <w:pPr>
        <w:spacing w:before="53"/>
        <w:ind w:left="100" w:right="415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L2 and L3 level Help Desk Technician/Desktop Support.</w:t>
      </w:r>
    </w:p>
    <w:p w14:paraId="2A6DA204" w14:textId="77777777" w:rsidR="002C0BE3" w:rsidRDefault="0073131A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Improved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manageability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through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consolidation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all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platforms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Hat</w:t>
      </w:r>
      <w:r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Enterpise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Linux,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Zabbix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Satellite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monitoring,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leveraging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of </w:t>
      </w:r>
      <w:proofErr w:type="spellStart"/>
      <w:r>
        <w:rPr>
          <w:rFonts w:ascii="Arial" w:eastAsia="Arial" w:hAnsi="Arial" w:cs="Arial"/>
          <w:sz w:val="18"/>
          <w:szCs w:val="18"/>
        </w:rPr>
        <w:t>Kickstart</w:t>
      </w:r>
      <w:proofErr w:type="spellEnd"/>
      <w:r>
        <w:rPr>
          <w:rFonts w:ascii="Arial" w:eastAsia="Arial" w:hAnsi="Arial" w:cs="Arial"/>
          <w:sz w:val="18"/>
          <w:szCs w:val="18"/>
        </w:rPr>
        <w:t>/PXE for rapid provisioning of new servers.</w:t>
      </w:r>
    </w:p>
    <w:p w14:paraId="4AED3B75" w14:textId="77777777" w:rsidR="002C0BE3" w:rsidRDefault="0073131A">
      <w:pPr>
        <w:spacing w:before="1"/>
        <w:ind w:left="100" w:right="1907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File system management on various platforms.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LVM configuration and maintenance.</w:t>
      </w:r>
      <w:proofErr w:type="gramEnd"/>
    </w:p>
    <w:p w14:paraId="0A0EE6B3" w14:textId="77777777" w:rsidR="002C0BE3" w:rsidRDefault="0073131A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Responsible for all phases of software development for both small and large-scale projects, including requirements gathering/assessment, proposal, </w:t>
      </w:r>
      <w:proofErr w:type="gramStart"/>
      <w:r>
        <w:rPr>
          <w:rFonts w:ascii="Arial" w:eastAsia="Arial" w:hAnsi="Arial" w:cs="Arial"/>
          <w:sz w:val="18"/>
          <w:szCs w:val="18"/>
        </w:rPr>
        <w:t>design(</w:t>
      </w:r>
      <w:proofErr w:type="gramEnd"/>
      <w:r>
        <w:rPr>
          <w:rFonts w:ascii="Arial" w:eastAsia="Arial" w:hAnsi="Arial" w:cs="Arial"/>
          <w:sz w:val="18"/>
          <w:szCs w:val="18"/>
        </w:rPr>
        <w:t>HLD &amp; LLD), implementation, testing and long term support and system/server administration. Experience in creating, contributing and reviewing system design documents.</w:t>
      </w:r>
    </w:p>
    <w:p w14:paraId="78B529C8" w14:textId="77777777" w:rsidR="002C0BE3" w:rsidRDefault="0073131A">
      <w:pPr>
        <w:spacing w:before="1"/>
        <w:ind w:left="100" w:right="393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Developed shell scripts to automate the cluster installation.</w:t>
      </w:r>
    </w:p>
    <w:p w14:paraId="5910C5CE" w14:textId="77777777" w:rsidR="002C0BE3" w:rsidRDefault="0073131A">
      <w:pPr>
        <w:spacing w:before="53"/>
        <w:ind w:left="100" w:right="227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Supported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various Projects for install and configuration of application packages.</w:t>
      </w:r>
    </w:p>
    <w:p w14:paraId="73815C41" w14:textId="77777777" w:rsidR="002C0BE3" w:rsidRDefault="0073131A">
      <w:pPr>
        <w:spacing w:before="53"/>
        <w:ind w:left="100" w:right="9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Installed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configured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Cloudera-Hadoop</w:t>
      </w:r>
      <w:proofErr w:type="spellEnd"/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Also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supported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Cloudera</w:t>
      </w:r>
      <w:proofErr w:type="spellEnd"/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upgrades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</w:p>
    <w:p w14:paraId="44BD2372" w14:textId="77777777" w:rsidR="002C0BE3" w:rsidRDefault="0073131A">
      <w:pPr>
        <w:spacing w:before="53"/>
        <w:ind w:left="100" w:right="7892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4.X to 5.X.</w:t>
      </w:r>
      <w:proofErr w:type="gramEnd"/>
    </w:p>
    <w:p w14:paraId="2705B3BE" w14:textId="77777777" w:rsidR="002C0BE3" w:rsidRDefault="0073131A">
      <w:pPr>
        <w:spacing w:before="53"/>
        <w:ind w:left="100" w:right="408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Performed Network stack tuning for apache web servers.</w:t>
      </w:r>
      <w:proofErr w:type="gramEnd"/>
    </w:p>
    <w:p w14:paraId="20CD4602" w14:textId="77777777" w:rsidR="002C0BE3" w:rsidRDefault="0073131A">
      <w:pPr>
        <w:spacing w:before="53"/>
        <w:ind w:left="100" w:right="122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</w:t>
      </w:r>
      <w:proofErr w:type="gramStart"/>
      <w:r>
        <w:rPr>
          <w:rFonts w:ascii="Arial" w:eastAsia="Arial" w:hAnsi="Arial" w:cs="Arial"/>
          <w:sz w:val="18"/>
          <w:szCs w:val="18"/>
        </w:rPr>
        <w:t>Configured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the password less authentication for multiple user between different environment.</w:t>
      </w:r>
    </w:p>
    <w:p w14:paraId="7E03873A" w14:textId="77777777" w:rsidR="002C0BE3" w:rsidRDefault="0073131A">
      <w:pPr>
        <w:spacing w:before="53"/>
        <w:ind w:left="100" w:right="13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Installing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Unix</w:t>
      </w:r>
      <w:proofErr w:type="gramEnd"/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LDAP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Boks</w:t>
      </w:r>
      <w:proofErr w:type="spellEnd"/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KEON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security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software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user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administration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AIX,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Solaris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Servers.</w:t>
      </w:r>
    </w:p>
    <w:p w14:paraId="6867A75E" w14:textId="77777777" w:rsidR="002C0BE3" w:rsidRDefault="0073131A">
      <w:pPr>
        <w:spacing w:before="53"/>
        <w:ind w:left="100" w:right="1299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 xml:space="preserve">• Configuration and management of </w:t>
      </w:r>
      <w:proofErr w:type="spellStart"/>
      <w:r>
        <w:rPr>
          <w:rFonts w:ascii="Arial" w:eastAsia="Arial" w:hAnsi="Arial" w:cs="Arial"/>
          <w:sz w:val="18"/>
          <w:szCs w:val="18"/>
        </w:rPr>
        <w:t>ServiceGuard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under HP-UX and "heartbeat" under Linux.</w:t>
      </w:r>
      <w:proofErr w:type="gramEnd"/>
    </w:p>
    <w:p w14:paraId="6B8C9F2E" w14:textId="77777777" w:rsidR="002C0BE3" w:rsidRDefault="0073131A">
      <w:pPr>
        <w:spacing w:before="53"/>
        <w:ind w:left="100" w:right="4058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• HP-UX and Linux performance analysis and optimization.</w:t>
      </w:r>
      <w:proofErr w:type="gramEnd"/>
    </w:p>
    <w:p w14:paraId="0CC3A658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  <w:sectPr w:rsidR="002C0BE3">
          <w:pgSz w:w="12240" w:h="15840"/>
          <w:pgMar w:top="1380" w:right="1680" w:bottom="280" w:left="1700" w:header="720" w:footer="720" w:gutter="0"/>
          <w:cols w:space="720"/>
        </w:sectPr>
      </w:pPr>
      <w:proofErr w:type="gramStart"/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Involved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implementing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High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Availability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automatic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failover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infrastructure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overcome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single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point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 failure for Name node utilizing zookeeper services.</w:t>
      </w:r>
      <w:proofErr w:type="gramEnd"/>
    </w:p>
    <w:p w14:paraId="48D1308C" w14:textId="77777777" w:rsidR="002C0BE3" w:rsidRDefault="0073131A">
      <w:pPr>
        <w:spacing w:before="67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lastRenderedPageBreak/>
        <w:t>•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Environment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deployment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automation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VM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Ware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ESX,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Docker</w:t>
      </w:r>
      <w:proofErr w:type="spellEnd"/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containers,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Vagrant,</w:t>
      </w:r>
      <w:r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Puppet and Chef.</w:t>
      </w:r>
      <w:proofErr w:type="gramEnd"/>
    </w:p>
    <w:p w14:paraId="1C4035A4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Designed,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configured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backup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disaster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recovery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HDFS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commissioned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 nodes when data grew and decommissioned when the hardware degraded</w:t>
      </w:r>
    </w:p>
    <w:p w14:paraId="665692B1" w14:textId="77777777" w:rsidR="002C0BE3" w:rsidRDefault="0073131A">
      <w:pPr>
        <w:spacing w:before="1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HP-UX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setup,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administration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upgrade.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usual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suite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programs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related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</w:p>
    <w:p w14:paraId="22468065" w14:textId="77777777" w:rsidR="002C0BE3" w:rsidRDefault="0073131A">
      <w:pPr>
        <w:spacing w:before="53"/>
        <w:ind w:left="100" w:right="2581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Internet connectivity (</w:t>
      </w:r>
      <w:proofErr w:type="spellStart"/>
      <w:r>
        <w:rPr>
          <w:rFonts w:ascii="Arial" w:eastAsia="Arial" w:hAnsi="Arial" w:cs="Arial"/>
          <w:sz w:val="18"/>
          <w:szCs w:val="18"/>
        </w:rPr>
        <w:t>Sendmail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News-Server, setup of the name-server, </w:t>
      </w:r>
      <w:proofErr w:type="spellStart"/>
      <w:r>
        <w:rPr>
          <w:rFonts w:ascii="Arial" w:eastAsia="Arial" w:hAnsi="Arial" w:cs="Arial"/>
          <w:sz w:val="18"/>
          <w:szCs w:val="18"/>
        </w:rPr>
        <w:t>etc</w:t>
      </w:r>
      <w:proofErr w:type="spellEnd"/>
      <w:r>
        <w:rPr>
          <w:rFonts w:ascii="Arial" w:eastAsia="Arial" w:hAnsi="Arial" w:cs="Arial"/>
          <w:sz w:val="18"/>
          <w:szCs w:val="18"/>
        </w:rPr>
        <w:t>).</w:t>
      </w:r>
      <w:proofErr w:type="gramEnd"/>
    </w:p>
    <w:p w14:paraId="05B87258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Environment: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VMWare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Enterprise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Zabbix</w:t>
      </w:r>
      <w:proofErr w:type="spellEnd"/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Docker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containers,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Vagrant,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Puppet,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Chef,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apache web server, Java, GIT.</w:t>
      </w:r>
    </w:p>
    <w:p w14:paraId="100750AB" w14:textId="77777777" w:rsidR="002C0BE3" w:rsidRDefault="002C0BE3">
      <w:pPr>
        <w:spacing w:before="1" w:line="160" w:lineRule="exact"/>
        <w:rPr>
          <w:sz w:val="16"/>
          <w:szCs w:val="16"/>
        </w:rPr>
      </w:pPr>
    </w:p>
    <w:p w14:paraId="03AE7A87" w14:textId="77777777" w:rsidR="002C0BE3" w:rsidRDefault="0073131A">
      <w:pPr>
        <w:ind w:left="100" w:right="6733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Linux Administrator</w:t>
      </w:r>
    </w:p>
    <w:p w14:paraId="579F4EAE" w14:textId="4E8BB035" w:rsidR="002C0BE3" w:rsidRDefault="0073131A">
      <w:pPr>
        <w:spacing w:before="39"/>
        <w:ind w:left="100" w:right="237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SLK Technologies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-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Bangalore</w:t>
      </w:r>
      <w:proofErr w:type="gramEnd"/>
      <w:r>
        <w:rPr>
          <w:rFonts w:ascii="Arial" w:eastAsia="Arial" w:hAnsi="Arial" w:cs="Arial"/>
          <w:sz w:val="18"/>
          <w:szCs w:val="18"/>
        </w:rPr>
        <w:t>, Karnataka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 w:rsidR="002D5A3E">
        <w:rPr>
          <w:rFonts w:ascii="Arial" w:eastAsia="Arial" w:hAnsi="Arial" w:cs="Arial"/>
          <w:sz w:val="18"/>
          <w:szCs w:val="18"/>
        </w:rPr>
        <w:t>April 2010</w:t>
      </w:r>
      <w:r>
        <w:rPr>
          <w:rFonts w:ascii="Arial" w:eastAsia="Arial" w:hAnsi="Arial" w:cs="Arial"/>
          <w:sz w:val="18"/>
          <w:szCs w:val="18"/>
        </w:rPr>
        <w:t xml:space="preserve"> to August 2011</w:t>
      </w:r>
    </w:p>
    <w:p w14:paraId="159A478C" w14:textId="77777777" w:rsidR="002C0BE3" w:rsidRDefault="002C0BE3">
      <w:pPr>
        <w:spacing w:before="3" w:line="140" w:lineRule="exact"/>
        <w:rPr>
          <w:sz w:val="14"/>
          <w:szCs w:val="14"/>
        </w:rPr>
      </w:pPr>
    </w:p>
    <w:p w14:paraId="5AB793A2" w14:textId="77777777" w:rsidR="002C0BE3" w:rsidRDefault="0073131A">
      <w:pPr>
        <w:ind w:left="100" w:right="748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Responsibilities</w:t>
      </w:r>
    </w:p>
    <w:p w14:paraId="4FA79C85" w14:textId="77777777" w:rsidR="002C0BE3" w:rsidRDefault="002C0BE3">
      <w:pPr>
        <w:spacing w:before="3" w:line="100" w:lineRule="exact"/>
        <w:rPr>
          <w:sz w:val="11"/>
          <w:szCs w:val="11"/>
        </w:rPr>
      </w:pPr>
    </w:p>
    <w:p w14:paraId="6C2C7F05" w14:textId="77777777" w:rsidR="002C0BE3" w:rsidRDefault="002C0BE3">
      <w:pPr>
        <w:spacing w:line="200" w:lineRule="exact"/>
      </w:pPr>
    </w:p>
    <w:p w14:paraId="0211C174" w14:textId="77777777" w:rsidR="002C0BE3" w:rsidRDefault="0073131A">
      <w:pPr>
        <w:ind w:left="100" w:right="372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Installation and configuring of SUN Solaris and Linux servers.</w:t>
      </w:r>
    </w:p>
    <w:p w14:paraId="7E37427F" w14:textId="77777777" w:rsidR="002C0BE3" w:rsidRDefault="0073131A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Involved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Solaris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8/9/10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Jumpstart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 Kick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Start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required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project.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Maintained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maximum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uptime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maximum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performance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capacity for Enterprise Production, QA, and UAT/Staging.</w:t>
      </w:r>
    </w:p>
    <w:p w14:paraId="28FF0DA8" w14:textId="77777777" w:rsidR="002C0BE3" w:rsidRDefault="0073131A">
      <w:pPr>
        <w:spacing w:before="1"/>
        <w:ind w:left="100" w:right="424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Incident management for Unix Servers (Solaris, Linux).</w:t>
      </w:r>
    </w:p>
    <w:p w14:paraId="5BBBB8D3" w14:textId="77777777" w:rsidR="002C0BE3" w:rsidRDefault="0073131A">
      <w:pPr>
        <w:spacing w:before="53"/>
        <w:ind w:left="100" w:right="188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Installed and configured Solaris 10 servers with Zones and containers with Sun ZFS.</w:t>
      </w:r>
    </w:p>
    <w:p w14:paraId="4BAE6BD7" w14:textId="77777777" w:rsidR="002C0BE3" w:rsidRDefault="0073131A">
      <w:pPr>
        <w:spacing w:before="53"/>
        <w:ind w:left="100" w:right="153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Primary responsibility includes building and supporting Solaris/ </w:t>
      </w:r>
      <w:proofErr w:type="spellStart"/>
      <w:r>
        <w:rPr>
          <w:rFonts w:ascii="Arial" w:eastAsia="Arial" w:hAnsi="Arial" w:cs="Arial"/>
          <w:sz w:val="18"/>
          <w:szCs w:val="18"/>
        </w:rPr>
        <w:t>Redhat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Linux 3,4 servers.</w:t>
      </w:r>
    </w:p>
    <w:p w14:paraId="7D6BF43D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Monitoring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CPU,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memory,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iSCSI</w:t>
      </w:r>
      <w:proofErr w:type="spellEnd"/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disks,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disk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controllers,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physical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disk,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HW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SW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RAID,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multipath,</w:t>
      </w:r>
      <w:r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 systems, network using the tools NAGIOS and BMC Tools.</w:t>
      </w:r>
    </w:p>
    <w:p w14:paraId="3185BFE6" w14:textId="77777777" w:rsidR="002C0BE3" w:rsidRDefault="0073131A">
      <w:pPr>
        <w:spacing w:before="1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Extensive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experience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installing,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integrating,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tuning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troubleshooting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Apache,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Tomcat,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</w:p>
    <w:p w14:paraId="731F9838" w14:textId="77777777" w:rsidR="002C0BE3" w:rsidRDefault="0073131A">
      <w:pPr>
        <w:spacing w:before="53"/>
        <w:ind w:left="100" w:right="6482"/>
        <w:jc w:val="both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Weblogic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application server.</w:t>
      </w:r>
      <w:proofErr w:type="gramEnd"/>
    </w:p>
    <w:p w14:paraId="1E1F88FE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SUDO,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SSH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security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tools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SOX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(Sarbanes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Oxley)</w:t>
      </w:r>
      <w:r>
        <w:rPr>
          <w:rFonts w:ascii="Arial" w:eastAsia="Arial" w:hAnsi="Arial" w:cs="Arial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security compliance.</w:t>
      </w:r>
    </w:p>
    <w:p w14:paraId="3AD73A70" w14:textId="77777777" w:rsidR="002C0BE3" w:rsidRDefault="0073131A">
      <w:pPr>
        <w:spacing w:before="1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Assisted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configuring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application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components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such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database,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web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servers,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LDAP</w:t>
      </w:r>
    </w:p>
    <w:p w14:paraId="6DE99D12" w14:textId="77777777" w:rsidR="002C0BE3" w:rsidRDefault="0073131A">
      <w:pPr>
        <w:spacing w:before="53"/>
        <w:ind w:left="100" w:right="5042"/>
        <w:jc w:val="both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directory</w:t>
      </w:r>
      <w:proofErr w:type="gramEnd"/>
      <w:r>
        <w:rPr>
          <w:rFonts w:ascii="Arial" w:eastAsia="Arial" w:hAnsi="Arial" w:cs="Arial"/>
          <w:sz w:val="18"/>
          <w:szCs w:val="18"/>
        </w:rPr>
        <w:t>, Active Directory, BEA Web logic etc.</w:t>
      </w:r>
    </w:p>
    <w:p w14:paraId="363BB932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Extensive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Veritas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Volume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for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Disk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management,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management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Solaris environment.</w:t>
      </w:r>
    </w:p>
    <w:p w14:paraId="2C3C7E2B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Created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Zeta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byte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(ZFS)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Solaris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10.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Created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zpools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Exported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ZFS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from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local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zones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local zones.</w:t>
      </w:r>
      <w:proofErr w:type="gramEnd"/>
    </w:p>
    <w:p w14:paraId="27C10AA5" w14:textId="77777777" w:rsidR="002C0BE3" w:rsidRDefault="0073131A">
      <w:pPr>
        <w:spacing w:before="1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Installation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configuration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Veritas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NetBackup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Sun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Severs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performing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Backup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using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Veritas</w:t>
      </w:r>
      <w:proofErr w:type="spellEnd"/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Net</w:t>
      </w:r>
    </w:p>
    <w:p w14:paraId="33C2194F" w14:textId="77777777" w:rsidR="002C0BE3" w:rsidRDefault="0073131A">
      <w:pPr>
        <w:spacing w:before="53"/>
        <w:ind w:left="100" w:right="8083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Backup.</w:t>
      </w:r>
    </w:p>
    <w:p w14:paraId="3851BC79" w14:textId="77777777" w:rsidR="002C0BE3" w:rsidRDefault="0073131A">
      <w:pPr>
        <w:spacing w:before="53"/>
        <w:ind w:left="100" w:right="490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* Extensive use of </w:t>
      </w:r>
      <w:proofErr w:type="spellStart"/>
      <w:r>
        <w:rPr>
          <w:rFonts w:ascii="Arial" w:eastAsia="Arial" w:hAnsi="Arial" w:cs="Arial"/>
          <w:sz w:val="18"/>
          <w:szCs w:val="18"/>
        </w:rPr>
        <w:t>Korn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shell, Bash for scripting.</w:t>
      </w:r>
    </w:p>
    <w:p w14:paraId="32B84074" w14:textId="77777777" w:rsidR="002C0BE3" w:rsidRDefault="0073131A">
      <w:pPr>
        <w:spacing w:before="53"/>
        <w:ind w:left="100" w:right="201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Expertise in Linux backup/restore with tar including disk partitioning and formatting.</w:t>
      </w:r>
    </w:p>
    <w:p w14:paraId="618D7B74" w14:textId="77777777" w:rsidR="002C0BE3" w:rsidRDefault="0073131A">
      <w:pPr>
        <w:spacing w:before="53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Involved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Planning,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building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Administration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various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High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Availability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clusters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heart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beat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checking on Sun Solaris using VCS in heterogeneous SAN environment.</w:t>
      </w:r>
    </w:p>
    <w:p w14:paraId="0BC5FEC4" w14:textId="77777777" w:rsidR="002C0BE3" w:rsidRDefault="0073131A">
      <w:pPr>
        <w:spacing w:before="1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Regular disk management like adding / replacing hot swappable drives on existing servers/workstations, partitioning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according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requirements,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creating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new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growing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existing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hard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drives and managing file systems.</w:t>
      </w:r>
    </w:p>
    <w:p w14:paraId="45CB4EB7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Planned,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scheduled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Implemented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patches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both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Solaris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Linux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boxes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part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of</w:t>
      </w:r>
      <w:r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proactive maintenance.</w:t>
      </w:r>
    </w:p>
    <w:p w14:paraId="23978E16" w14:textId="77777777" w:rsidR="002C0BE3" w:rsidRDefault="0073131A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Worked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with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IT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teams,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customers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(users),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other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managers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helping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build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implement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systems and standards.</w:t>
      </w:r>
    </w:p>
    <w:p w14:paraId="0832A009" w14:textId="77777777" w:rsidR="002C0BE3" w:rsidRDefault="0073131A">
      <w:pPr>
        <w:spacing w:before="1"/>
        <w:ind w:left="100" w:right="357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 Involved in migration of projects from one flavor to another one.</w:t>
      </w:r>
    </w:p>
    <w:p w14:paraId="19323C09" w14:textId="77777777" w:rsidR="002C0BE3" w:rsidRDefault="0073131A">
      <w:pPr>
        <w:spacing w:before="53"/>
        <w:ind w:left="100" w:right="138"/>
        <w:jc w:val="both"/>
        <w:rPr>
          <w:rFonts w:ascii="Arial" w:eastAsia="Arial" w:hAnsi="Arial" w:cs="Arial"/>
          <w:sz w:val="18"/>
          <w:szCs w:val="18"/>
        </w:rPr>
        <w:sectPr w:rsidR="002C0BE3">
          <w:pgSz w:w="12240" w:h="15840"/>
          <w:pgMar w:top="138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Involved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development,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user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acceptance,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performance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testing,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production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disaster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recovery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server.</w:t>
      </w:r>
    </w:p>
    <w:p w14:paraId="3735D2AD" w14:textId="77777777" w:rsidR="002C0BE3" w:rsidRDefault="0073131A">
      <w:pPr>
        <w:spacing w:before="67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Environment: Solaris 8/9/10, Red Hat Linux 4/5, BMC Tools, NAGIOS, </w:t>
      </w:r>
      <w:proofErr w:type="spellStart"/>
      <w:r>
        <w:rPr>
          <w:rFonts w:ascii="Arial" w:eastAsia="Arial" w:hAnsi="Arial" w:cs="Arial"/>
          <w:sz w:val="18"/>
          <w:szCs w:val="18"/>
        </w:rPr>
        <w:t>Veritas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NetBackup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Korn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Shell, Bash Scripting, </w:t>
      </w:r>
      <w:proofErr w:type="spellStart"/>
      <w:r>
        <w:rPr>
          <w:rFonts w:ascii="Arial" w:eastAsia="Arial" w:hAnsi="Arial" w:cs="Arial"/>
          <w:sz w:val="18"/>
          <w:szCs w:val="18"/>
        </w:rPr>
        <w:t>Veritas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Volume Manager, web servers, LDAP directory, Active Directory, BEA Web logic servers, AN Switches, Apache, Tomcat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Weblogic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application server.</w:t>
      </w:r>
    </w:p>
    <w:p w14:paraId="26E01389" w14:textId="77777777" w:rsidR="002C0BE3" w:rsidRDefault="002C0BE3">
      <w:pPr>
        <w:spacing w:before="1" w:line="160" w:lineRule="exact"/>
        <w:rPr>
          <w:sz w:val="16"/>
          <w:szCs w:val="16"/>
        </w:rPr>
      </w:pPr>
    </w:p>
    <w:p w14:paraId="30FCC0B8" w14:textId="77777777" w:rsidR="002D5A3E" w:rsidRDefault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695AB240" w14:textId="77777777" w:rsidR="002D5A3E" w:rsidRPr="002D5A3E" w:rsidRDefault="002D5A3E" w:rsidP="002D5A3E">
      <w:pPr>
        <w:spacing w:before="53"/>
        <w:ind w:left="100"/>
        <w:rPr>
          <w:rFonts w:ascii="Arial" w:eastAsia="Arial" w:hAnsi="Arial" w:cs="Arial"/>
          <w:b/>
          <w:sz w:val="18"/>
          <w:szCs w:val="18"/>
        </w:rPr>
      </w:pPr>
      <w:r w:rsidRPr="002D5A3E">
        <w:rPr>
          <w:rFonts w:ascii="Arial" w:eastAsia="Arial" w:hAnsi="Arial" w:cs="Arial"/>
          <w:b/>
          <w:sz w:val="18"/>
          <w:szCs w:val="18"/>
        </w:rPr>
        <w:t xml:space="preserve">Software Engineer </w:t>
      </w:r>
    </w:p>
    <w:p w14:paraId="57751E62" w14:textId="77777777" w:rsidR="002D5A3E" w:rsidRP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 xml:space="preserve">Systems Soft Technologies - IN - November 2008 to March 2010 </w:t>
      </w:r>
    </w:p>
    <w:p w14:paraId="090638B7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Responsibilities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: </w:t>
      </w:r>
      <w:proofErr w:type="gramEnd"/>
    </w:p>
    <w:p w14:paraId="652B060F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• Part of a World class team whose primary goal is to implement Release/Build as a practice across the Organization covering around 30 projects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. </w:t>
      </w:r>
      <w:proofErr w:type="gramEnd"/>
    </w:p>
    <w:p w14:paraId="5BBBB9D1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 xml:space="preserve">• My Responsibilities include Searching, Learning, Training and Documenting on new </w:t>
      </w:r>
      <w:proofErr w:type="spellStart"/>
      <w:r w:rsidRPr="002D5A3E">
        <w:rPr>
          <w:rFonts w:ascii="Arial" w:eastAsia="Arial" w:hAnsi="Arial" w:cs="Arial"/>
          <w:sz w:val="18"/>
          <w:szCs w:val="18"/>
        </w:rPr>
        <w:t>DevOps</w:t>
      </w:r>
      <w:proofErr w:type="spellEnd"/>
      <w:r w:rsidRPr="002D5A3E"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tools which</w:t>
      </w:r>
      <w:proofErr w:type="gramEnd"/>
      <w:r w:rsidRPr="002D5A3E">
        <w:rPr>
          <w:rFonts w:ascii="Arial" w:eastAsia="Arial" w:hAnsi="Arial" w:cs="Arial"/>
          <w:sz w:val="18"/>
          <w:szCs w:val="18"/>
        </w:rPr>
        <w:t xml:space="preserve"> would fit in our current Eco-System.</w:t>
      </w:r>
    </w:p>
    <w:p w14:paraId="3114C866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 • Have done various POCs to explain and demonstrate the possibility of implementing CI/CD in various projects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. </w:t>
      </w:r>
      <w:proofErr w:type="gramEnd"/>
    </w:p>
    <w:p w14:paraId="36C64EE5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• Developed Jenkins Plugins which integrates our In-house tools with Jenkins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. </w:t>
      </w:r>
      <w:proofErr w:type="gramEnd"/>
    </w:p>
    <w:p w14:paraId="1649482D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• Implemented E2E pipeline in Jenkins which would do the below activities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: </w:t>
      </w:r>
      <w:proofErr w:type="gramEnd"/>
    </w:p>
    <w:p w14:paraId="2865E64A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>• Poll the SCM for new Commits. (SCM- TFS, SVN etc.) </w:t>
      </w:r>
    </w:p>
    <w:p w14:paraId="08BB4564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 xml:space="preserve">• Build the code using build tools. (Maven, Ant, </w:t>
      </w:r>
      <w:proofErr w:type="spellStart"/>
      <w:r w:rsidRPr="002D5A3E">
        <w:rPr>
          <w:rFonts w:ascii="Arial" w:eastAsia="Arial" w:hAnsi="Arial" w:cs="Arial"/>
          <w:sz w:val="18"/>
          <w:szCs w:val="18"/>
        </w:rPr>
        <w:t>MSbuild</w:t>
      </w:r>
      <w:proofErr w:type="spellEnd"/>
      <w:r w:rsidRPr="002D5A3E">
        <w:rPr>
          <w:rFonts w:ascii="Arial" w:eastAsia="Arial" w:hAnsi="Arial" w:cs="Arial"/>
          <w:sz w:val="18"/>
          <w:szCs w:val="18"/>
        </w:rPr>
        <w:t xml:space="preserve"> etc.)</w:t>
      </w:r>
      <w:proofErr w:type="gramStart"/>
      <w:r w:rsidRPr="002D5A3E">
        <w:rPr>
          <w:rFonts w:ascii="Arial" w:eastAsia="Arial" w:hAnsi="Arial" w:cs="Arial"/>
          <w:sz w:val="18"/>
          <w:szCs w:val="18"/>
        </w:rPr>
        <w:t>.</w:t>
      </w:r>
      <w:proofErr w:type="gramEnd"/>
      <w:r w:rsidRPr="002D5A3E">
        <w:rPr>
          <w:rFonts w:ascii="Arial" w:eastAsia="Arial" w:hAnsi="Arial" w:cs="Arial"/>
          <w:sz w:val="18"/>
          <w:szCs w:val="18"/>
        </w:rPr>
        <w:t> </w:t>
      </w:r>
    </w:p>
    <w:p w14:paraId="431B8D56" w14:textId="1361B186" w:rsidR="002D5A3E" w:rsidRP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 w:rsidRPr="002D5A3E">
        <w:rPr>
          <w:rFonts w:ascii="Arial" w:eastAsia="Arial" w:hAnsi="Arial" w:cs="Arial"/>
          <w:sz w:val="18"/>
          <w:szCs w:val="18"/>
        </w:rPr>
        <w:t xml:space="preserve">• Designed and implemented automation deployment using to promote major releases, monthly releases, and patches from Development -&gt; Integration/QA -&gt; Staging/UAT -&gt; Production. </w:t>
      </w:r>
    </w:p>
    <w:p w14:paraId="25E40AE4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3882A2EC" w14:textId="77777777" w:rsidR="002D5A3E" w:rsidRDefault="002D5A3E" w:rsidP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130A0020" w14:textId="77777777" w:rsidR="002D5A3E" w:rsidRDefault="002D5A3E" w:rsidP="002D5A3E">
      <w:pPr>
        <w:spacing w:before="53"/>
        <w:ind w:left="100"/>
        <w:rPr>
          <w:rFonts w:ascii="Times" w:hAnsi="Times" w:cs="Times"/>
          <w:sz w:val="24"/>
          <w:szCs w:val="24"/>
        </w:rPr>
      </w:pPr>
      <w:bookmarkStart w:id="0" w:name="_GoBack"/>
      <w:bookmarkEnd w:id="0"/>
      <w:r w:rsidRPr="002D5A3E">
        <w:rPr>
          <w:rFonts w:ascii="Arial" w:eastAsia="Arial" w:hAnsi="Arial" w:cs="Arial"/>
          <w:sz w:val="18"/>
          <w:szCs w:val="18"/>
        </w:rPr>
        <w:t xml:space="preserve">Environment: Jenkins, Maven, Ant, </w:t>
      </w:r>
      <w:proofErr w:type="spellStart"/>
      <w:r w:rsidRPr="002D5A3E">
        <w:rPr>
          <w:rFonts w:ascii="Arial" w:eastAsia="Arial" w:hAnsi="Arial" w:cs="Arial"/>
          <w:sz w:val="18"/>
          <w:szCs w:val="18"/>
        </w:rPr>
        <w:t>MSbuild</w:t>
      </w:r>
      <w:proofErr w:type="spellEnd"/>
      <w:r w:rsidRPr="002D5A3E">
        <w:rPr>
          <w:rFonts w:ascii="Arial" w:eastAsia="Arial" w:hAnsi="Arial" w:cs="Arial"/>
          <w:sz w:val="18"/>
          <w:szCs w:val="18"/>
        </w:rPr>
        <w:t>, UAT, E2E, SCM, Java.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6B7A1A66" w14:textId="77777777" w:rsidR="002D5A3E" w:rsidRDefault="002D5A3E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</w:p>
    <w:p w14:paraId="4A5BAEFF" w14:textId="77777777" w:rsidR="002C0BE3" w:rsidRDefault="002C0BE3">
      <w:pPr>
        <w:spacing w:line="200" w:lineRule="exact"/>
      </w:pPr>
    </w:p>
    <w:p w14:paraId="3A554BB9" w14:textId="77777777" w:rsidR="002C0BE3" w:rsidRDefault="002C0BE3">
      <w:pPr>
        <w:spacing w:before="13" w:line="200" w:lineRule="exact"/>
      </w:pPr>
    </w:p>
    <w:p w14:paraId="7546BEF0" w14:textId="77777777" w:rsidR="002C0BE3" w:rsidRDefault="0073131A">
      <w:pPr>
        <w:spacing w:line="510" w:lineRule="auto"/>
        <w:ind w:left="100" w:right="633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ADDITIONAL INFORMATION TECHNICAL SKILLS:</w:t>
      </w:r>
    </w:p>
    <w:p w14:paraId="3617E903" w14:textId="77777777" w:rsidR="002C0BE3" w:rsidRDefault="0073131A">
      <w:pPr>
        <w:spacing w:before="86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SCM Tools Subversion, Clear Case, GIT</w:t>
      </w:r>
    </w:p>
    <w:p w14:paraId="4E52DA40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Build/CI Tools </w:t>
      </w:r>
      <w:proofErr w:type="gramStart"/>
      <w:r>
        <w:rPr>
          <w:rFonts w:ascii="Arial" w:eastAsia="Arial" w:hAnsi="Arial" w:cs="Arial"/>
          <w:sz w:val="18"/>
          <w:szCs w:val="18"/>
        </w:rPr>
        <w:t>ANT ,Maven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Hudson, </w:t>
      </w:r>
      <w:proofErr w:type="spellStart"/>
      <w:r>
        <w:rPr>
          <w:rFonts w:ascii="Arial" w:eastAsia="Arial" w:hAnsi="Arial" w:cs="Arial"/>
          <w:sz w:val="18"/>
          <w:szCs w:val="18"/>
        </w:rPr>
        <w:t>Jenkins,AnthillPro</w:t>
      </w:r>
      <w:proofErr w:type="spellEnd"/>
      <w:r>
        <w:rPr>
          <w:rFonts w:ascii="Arial" w:eastAsia="Arial" w:hAnsi="Arial" w:cs="Arial"/>
          <w:sz w:val="18"/>
          <w:szCs w:val="18"/>
        </w:rPr>
        <w:t>, Bamboo, Nexus, Sonar</w:t>
      </w:r>
    </w:p>
    <w:p w14:paraId="5B8BB200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DevOps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Tools Chef, Puppet, </w:t>
      </w:r>
      <w:proofErr w:type="spellStart"/>
      <w:r>
        <w:rPr>
          <w:rFonts w:ascii="Arial" w:eastAsia="Arial" w:hAnsi="Arial" w:cs="Arial"/>
          <w:sz w:val="18"/>
          <w:szCs w:val="18"/>
        </w:rPr>
        <w:t>Ansible</w:t>
      </w:r>
      <w:proofErr w:type="spellEnd"/>
    </w:p>
    <w:p w14:paraId="1938814B" w14:textId="77777777" w:rsidR="002C0BE3" w:rsidRDefault="0073131A">
      <w:pPr>
        <w:spacing w:before="53" w:line="301" w:lineRule="auto"/>
        <w:ind w:left="100" w:right="3707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OpenStack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Cloud Glance, </w:t>
      </w:r>
      <w:proofErr w:type="spellStart"/>
      <w:r>
        <w:rPr>
          <w:rFonts w:ascii="Arial" w:eastAsia="Arial" w:hAnsi="Arial" w:cs="Arial"/>
          <w:sz w:val="18"/>
          <w:szCs w:val="18"/>
        </w:rPr>
        <w:t>Swit</w:t>
      </w:r>
      <w:proofErr w:type="spellEnd"/>
      <w:r>
        <w:rPr>
          <w:rFonts w:ascii="Arial" w:eastAsia="Arial" w:hAnsi="Arial" w:cs="Arial"/>
          <w:sz w:val="18"/>
          <w:szCs w:val="18"/>
        </w:rPr>
        <w:t>, Nova, Horizon, Neutron AWS Cloud EC2, S3, ELB, EBS and Cloud Watch Programming Languages Java/J2EE, PYTHON, RUBY Scripting Languages Unix Shell scripting, Python, Perl scripting Operating Systems Windows, UNIX, LINUX, Mac OS</w:t>
      </w:r>
    </w:p>
    <w:p w14:paraId="27C4E52D" w14:textId="77777777" w:rsidR="002C0BE3" w:rsidRDefault="0073131A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Database Oracle 10g/9i, SQL Server, MySQL</w:t>
      </w:r>
    </w:p>
    <w:p w14:paraId="4798BB66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Web/Application Servers Web logic, </w:t>
      </w:r>
      <w:proofErr w:type="spellStart"/>
      <w:r>
        <w:rPr>
          <w:rFonts w:ascii="Arial" w:eastAsia="Arial" w:hAnsi="Arial" w:cs="Arial"/>
          <w:sz w:val="18"/>
          <w:szCs w:val="18"/>
        </w:rPr>
        <w:t>JBoss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z w:val="18"/>
          <w:szCs w:val="18"/>
        </w:rPr>
        <w:t>, Apache Tomcat</w:t>
      </w:r>
    </w:p>
    <w:p w14:paraId="495A1FE8" w14:textId="77777777" w:rsidR="002C0BE3" w:rsidRDefault="0073131A">
      <w:pPr>
        <w:spacing w:before="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Bug Tracking Tools JIRA, Rally, Fisheye, Crucible, Remedy and IBM Clear Quest.</w:t>
      </w:r>
    </w:p>
    <w:sectPr w:rsidR="002C0BE3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20864"/>
    <w:multiLevelType w:val="multilevel"/>
    <w:tmpl w:val="294C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BE3"/>
    <w:rsid w:val="002C0BE3"/>
    <w:rsid w:val="002D5A3E"/>
    <w:rsid w:val="007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D0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2224</Words>
  <Characters>12681</Characters>
  <Application>Microsoft Macintosh Word</Application>
  <DocSecurity>0</DocSecurity>
  <Lines>105</Lines>
  <Paragraphs>29</Paragraphs>
  <ScaleCrop>false</ScaleCrop>
  <Company/>
  <LinksUpToDate>false</LinksUpToDate>
  <CharactersWithSpaces>14876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Dhani</cp:lastModifiedBy>
  <cp:revision>3</cp:revision>
  <dcterms:created xsi:type="dcterms:W3CDTF">2016-06-23T19:59:00Z</dcterms:created>
  <dcterms:modified xsi:type="dcterms:W3CDTF">2016-07-01T02:22:00Z</dcterms:modified>
</cp:coreProperties>
</file>